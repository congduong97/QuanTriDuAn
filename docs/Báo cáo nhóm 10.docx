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D5308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D530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6D6F205A" w14:textId="7137D96B" w:rsidR="00C71AF5" w:rsidRPr="00993848" w:rsidRDefault="00030EB1" w:rsidP="00993848">
      <w:pPr>
        <w:pStyle w:val="TOC3"/>
        <w:rPr>
          <w:rStyle w:val="Strong"/>
          <w:b w:val="0"/>
          <w:bCs w:val="0"/>
        </w:rPr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0FBE1461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bookmarkStart w:id="3" w:name="_GoBack"/>
      <w:r w:rsidR="000E29FD">
        <w:fldChar w:fldCharType="begin"/>
      </w:r>
      <w:r w:rsidR="000E29FD">
        <w:instrText xml:space="preserve"> HYPERLINK "https://tasks.office.com/husteduvn.onmicrosoft.com/en/Home/Planner/" \l "/plantaskboard?groupId=654a7652-ed2b-4b29-a4e2-66b88405e0ab&amp;planId=7N8Ntru220CQhmqrGgy5Z8kAAort" </w:instrText>
      </w:r>
      <w:r w:rsidR="000E29FD">
        <w:fldChar w:fldCharType="separate"/>
      </w:r>
      <w:r w:rsidR="000E29FD">
        <w:rPr>
          <w:rStyle w:val="Hyperlink"/>
        </w:rPr>
        <w:t>https://tasks.office.com/husteduvn.onmicrosoft.com/en/Home/Planner/#/plantaskboard?groupId=654a7652-ed2b-4b29-a4e2-66b88405e0ab&amp;planId=7N8Ntru220CQhmqrGgy5Z8kAAort</w:t>
      </w:r>
      <w:r w:rsidR="000E29FD">
        <w:fldChar w:fldCharType="end"/>
      </w:r>
    </w:p>
    <w:bookmarkEnd w:id="3"/>
    <w:p w14:paraId="126A1A8F" w14:textId="16915C4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0E29FD" w:rsidRPr="000E29FD">
        <w:t xml:space="preserve"> </w:t>
      </w:r>
      <w:hyperlink r:id="rId8" w:history="1">
        <w:r w:rsidR="000E29FD">
          <w:rPr>
            <w:rStyle w:val="Hyperlink"/>
          </w:rPr>
          <w:t>https://github.com/hoaanh97/QuanTriDuAn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Heading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E817" w14:textId="77777777" w:rsidR="00D5308A" w:rsidRDefault="00D5308A">
      <w:r>
        <w:separator/>
      </w:r>
    </w:p>
    <w:p w14:paraId="290787E8" w14:textId="77777777" w:rsidR="00D5308A" w:rsidRDefault="00D5308A"/>
  </w:endnote>
  <w:endnote w:type="continuationSeparator" w:id="0">
    <w:p w14:paraId="0B62FC11" w14:textId="77777777" w:rsidR="00D5308A" w:rsidRDefault="00D5308A">
      <w:r>
        <w:continuationSeparator/>
      </w:r>
    </w:p>
    <w:p w14:paraId="6F6CCF52" w14:textId="77777777" w:rsidR="00D5308A" w:rsidRDefault="00D530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63622" w14:textId="77777777" w:rsidR="00D5308A" w:rsidRDefault="00D5308A">
      <w:r>
        <w:separator/>
      </w:r>
    </w:p>
    <w:p w14:paraId="3FC79D3A" w14:textId="77777777" w:rsidR="00D5308A" w:rsidRDefault="00D5308A"/>
  </w:footnote>
  <w:footnote w:type="continuationSeparator" w:id="0">
    <w:p w14:paraId="3C63E953" w14:textId="77777777" w:rsidR="00D5308A" w:rsidRDefault="00D5308A">
      <w:r>
        <w:continuationSeparator/>
      </w:r>
    </w:p>
    <w:p w14:paraId="5FFAD7D6" w14:textId="77777777" w:rsidR="00D5308A" w:rsidRDefault="00D530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29FD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931E3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3848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308A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aanh97/QuanTriDuA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D7BFF-9ADC-402C-BE4E-147F865C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5970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Hoa Anh</cp:lastModifiedBy>
  <cp:revision>247</cp:revision>
  <cp:lastPrinted>2008-03-13T11:02:00Z</cp:lastPrinted>
  <dcterms:created xsi:type="dcterms:W3CDTF">2018-10-22T04:18:00Z</dcterms:created>
  <dcterms:modified xsi:type="dcterms:W3CDTF">2019-12-15T07:30:00Z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