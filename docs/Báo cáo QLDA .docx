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66D47F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F60A5C">
        <w:rPr>
          <w:rFonts w:cs="Arial"/>
          <w:b/>
          <w:color w:val="951B13"/>
          <w:sz w:val="58"/>
          <w:szCs w:val="48"/>
        </w:rPr>
        <w:t>Quản trị dự án Công nghệ th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B6518E">
        <w:rPr>
          <w:rFonts w:cs="Arial"/>
          <w:b/>
          <w:color w:val="951B13"/>
          <w:sz w:val="58"/>
          <w:szCs w:val="48"/>
        </w:rPr>
        <w:t>ông tin</w:t>
      </w:r>
    </w:p>
    <w:p w14:paraId="56AB61EB" w14:textId="227B1AD7" w:rsidR="00F34A9B" w:rsidRPr="00B6518E" w:rsidRDefault="00B6518E">
      <w:pPr>
        <w:spacing w:after="80"/>
        <w:rPr>
          <w:rFonts w:ascii="Arial" w:hAnsi="Arial" w:cs="Arial"/>
          <w:b/>
          <w:i/>
          <w:color w:val="951B13"/>
          <w:sz w:val="42"/>
        </w:rPr>
      </w:pPr>
      <w:r>
        <w:rPr>
          <w:rFonts w:ascii="Arial" w:hAnsi="Arial" w:cs="Arial"/>
          <w:b/>
          <w:i/>
          <w:color w:val="951B13"/>
          <w:sz w:val="42"/>
        </w:rPr>
        <w:t xml:space="preserve">Project Website cho trung tâm </w:t>
      </w:r>
      <w:r w:rsidR="00C11FC3">
        <w:rPr>
          <w:rFonts w:ascii="Arial" w:hAnsi="Arial" w:cs="Arial"/>
          <w:b/>
          <w:i/>
          <w:color w:val="951B13"/>
          <w:sz w:val="42"/>
        </w:rPr>
        <w:t>Anh ngữ Pororo</w:t>
      </w:r>
    </w:p>
    <w:p w14:paraId="07D84872" w14:textId="07C7B6BE" w:rsidR="00F34A9B" w:rsidRDefault="00F34A9B" w:rsidP="00E83396"/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E264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E264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E264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E264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E264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E264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E264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E264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E264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E26447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E26447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Mucluc3"/>
        <w:rPr>
          <w:rStyle w:val="Manh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u1"/>
      </w:pPr>
      <w:bookmarkStart w:id="0" w:name="_Toc2566037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u2"/>
      </w:pPr>
      <w:bookmarkStart w:id="1" w:name="_Toc25660379"/>
      <w:r>
        <w:t xml:space="preserve">Mô tả </w:t>
      </w:r>
      <w:r w:rsidR="00BA730B">
        <w:t>dự án</w:t>
      </w:r>
      <w:bookmarkEnd w:id="1"/>
    </w:p>
    <w:p w14:paraId="769F34E9" w14:textId="12B545F3" w:rsidR="00BA730B" w:rsidRPr="00B6518E" w:rsidRDefault="00B6518E" w:rsidP="00B6518E">
      <w:pPr>
        <w:ind w:firstLine="576"/>
        <w:rPr>
          <w:b/>
          <w:iCs/>
        </w:rPr>
      </w:pPr>
      <w:r w:rsidRPr="00B6518E">
        <w:rPr>
          <w:iCs/>
        </w:rPr>
        <w:t xml:space="preserve">Dự án “Xây dựng website cho trung tâm </w:t>
      </w:r>
      <w:r w:rsidR="00C11FC3">
        <w:rPr>
          <w:iCs/>
        </w:rPr>
        <w:t xml:space="preserve">Anh ngữ </w:t>
      </w:r>
      <w:r w:rsidRPr="00B6518E">
        <w:rPr>
          <w:iCs/>
        </w:rPr>
        <w:t xml:space="preserve">Pororo” được xây dựng và phát triển bởi công ty </w:t>
      </w:r>
      <w:r w:rsidRPr="00B6518E">
        <w:rPr>
          <w:b/>
          <w:iCs/>
        </w:rPr>
        <w:t xml:space="preserve">10Group. </w:t>
      </w:r>
    </w:p>
    <w:p w14:paraId="287FD47E" w14:textId="77777777" w:rsidR="00B6518E" w:rsidRDefault="00B6518E" w:rsidP="00B6518E">
      <w:pPr>
        <w:ind w:firstLine="576"/>
        <w:rPr>
          <w:iCs/>
        </w:rPr>
      </w:pPr>
      <w:r>
        <w:rPr>
          <w:iCs/>
        </w:rPr>
        <w:t xml:space="preserve">Website được xây dựng để : </w:t>
      </w:r>
    </w:p>
    <w:p w14:paraId="0ED3554B" w14:textId="78496BBA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H</w:t>
      </w:r>
      <w:r w:rsidRPr="00B6518E">
        <w:rPr>
          <w:iCs/>
        </w:rPr>
        <w:t>ọc sinh, sinh viên có thể tham khảo các khóa học của trung tâm từ đó chọn lựa một khóa học phù hợp với bản thân.</w:t>
      </w:r>
    </w:p>
    <w:p w14:paraId="175DB29F" w14:textId="30D28339" w:rsid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Giảng viên có thể xem lịch dạy và danh sách học viên</w:t>
      </w:r>
    </w:p>
    <w:p w14:paraId="1700DEA0" w14:textId="102647A6" w:rsidR="00B6518E" w:rsidRPr="00B6518E" w:rsidRDefault="00B6518E" w:rsidP="00B6518E">
      <w:pPr>
        <w:pStyle w:val="oancuaDanhsach"/>
        <w:numPr>
          <w:ilvl w:val="0"/>
          <w:numId w:val="40"/>
        </w:numPr>
        <w:rPr>
          <w:iCs/>
        </w:rPr>
      </w:pPr>
      <w:r>
        <w:rPr>
          <w:iCs/>
        </w:rPr>
        <w:t>Người quản trị có thể quản lý học viên, giáo viên</w:t>
      </w:r>
    </w:p>
    <w:p w14:paraId="292D8DFA" w14:textId="0472D82E" w:rsidR="00BA730B" w:rsidRDefault="00BA730B" w:rsidP="00BA730B">
      <w:pPr>
        <w:pStyle w:val="u2"/>
      </w:pPr>
      <w:bookmarkStart w:id="2" w:name="_Toc25660380"/>
      <w:r>
        <w:t>Công cụ quản lý</w:t>
      </w:r>
      <w:bookmarkEnd w:id="2"/>
    </w:p>
    <w:p w14:paraId="44DC15E2" w14:textId="16938F6C" w:rsidR="00B6518E" w:rsidRDefault="00B6518E" w:rsidP="00B6518E">
      <w:r>
        <w:t xml:space="preserve">Để quản lí dự án này, cần sử dụng các công cụ quản lí sau: </w:t>
      </w:r>
    </w:p>
    <w:p w14:paraId="07904520" w14:textId="77777777" w:rsidR="00C11FC3" w:rsidRDefault="00B6518E" w:rsidP="00B6518E">
      <w:pPr>
        <w:pStyle w:val="oancuaDanhsach"/>
        <w:numPr>
          <w:ilvl w:val="0"/>
          <w:numId w:val="41"/>
        </w:numPr>
      </w:pPr>
      <w:r>
        <w:t>Ứng dụng Microsoft Planner</w:t>
      </w:r>
      <w:r w:rsidR="00C11FC3">
        <w:t xml:space="preserve">: </w:t>
      </w:r>
    </w:p>
    <w:p w14:paraId="35F1D530" w14:textId="4009479B" w:rsidR="00B6518E" w:rsidRDefault="00C11FC3" w:rsidP="00C11FC3">
      <w:pPr>
        <w:pStyle w:val="oancuaDanhsach"/>
        <w:ind w:left="720"/>
      </w:pPr>
      <w:hyperlink r:id="rId8" w:history="1">
        <w:r w:rsidRPr="005755FC">
          <w:rPr>
            <w:rStyle w:val="Siuktni"/>
          </w:rPr>
          <w:t>https://tasks.office.com/husteduvn.onmicrosoft.com/en/Home/Planner/#/plantaskboard?groupId=654a7652-ed2b-4b29-a4e2-66b88405e0ab&amp;planId=7N8Ntru220CQhmqrGgy5Z8kAAort</w:t>
        </w:r>
      </w:hyperlink>
    </w:p>
    <w:p w14:paraId="22420DD7" w14:textId="000CC017" w:rsidR="00DA5CCC" w:rsidRDefault="00C11FC3" w:rsidP="00587AEE">
      <w:pPr>
        <w:pStyle w:val="oancuaDanhsach"/>
        <w:numPr>
          <w:ilvl w:val="0"/>
          <w:numId w:val="41"/>
        </w:numPr>
      </w:pPr>
      <w:r>
        <w:t xml:space="preserve">GitHub: </w:t>
      </w:r>
      <w:hyperlink r:id="rId9" w:history="1">
        <w:r>
          <w:rPr>
            <w:rStyle w:val="Siuktni"/>
          </w:rPr>
          <w:t>https://github.com/hoaanh97/QuanTriDuAn</w:t>
        </w:r>
      </w:hyperlink>
    </w:p>
    <w:p w14:paraId="5E1510E8" w14:textId="23360A6C" w:rsidR="00A62F4F" w:rsidRDefault="00A62F4F" w:rsidP="00A62F4F">
      <w:pPr>
        <w:pStyle w:val="u1"/>
      </w:pPr>
      <w:bookmarkStart w:id="3" w:name="_Toc2566038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u2"/>
      </w:pPr>
      <w:bookmarkStart w:id="4" w:name="_Toc25660382"/>
      <w:r>
        <w:t>Thông tin liên hệ phía khách hàng</w:t>
      </w:r>
      <w:bookmarkEnd w:id="4"/>
    </w:p>
    <w:p w14:paraId="6C66E07A" w14:textId="46FF5253" w:rsidR="00C11FC3" w:rsidRDefault="00C11FC3" w:rsidP="0058075C">
      <w:pPr>
        <w:rPr>
          <w:iCs/>
        </w:rPr>
      </w:pPr>
      <w:r>
        <w:rPr>
          <w:iCs/>
        </w:rPr>
        <w:t>Anh</w:t>
      </w:r>
      <w:r w:rsidR="004F469A">
        <w:rPr>
          <w:iCs/>
        </w:rPr>
        <w:t xml:space="preserve"> Nguyễn Thanh Tùng </w:t>
      </w:r>
      <w:r>
        <w:rPr>
          <w:iCs/>
        </w:rPr>
        <w:t>: Giám đốc trung tâm Anh ngữ Pororo</w:t>
      </w:r>
    </w:p>
    <w:p w14:paraId="4C060335" w14:textId="645F8327" w:rsidR="004F469A" w:rsidRDefault="004F469A" w:rsidP="0058075C">
      <w:pPr>
        <w:rPr>
          <w:iCs/>
        </w:rPr>
      </w:pPr>
      <w:r>
        <w:rPr>
          <w:iCs/>
        </w:rPr>
        <w:t>Chị Lê Hồng Vân: Trưởng phòng tài vụ</w:t>
      </w:r>
    </w:p>
    <w:p w14:paraId="3F374A5B" w14:textId="2442992B" w:rsidR="004F469A" w:rsidRDefault="004F469A" w:rsidP="0058075C">
      <w:pPr>
        <w:rPr>
          <w:iCs/>
        </w:rPr>
      </w:pPr>
      <w:r>
        <w:rPr>
          <w:iCs/>
        </w:rPr>
        <w:t>Anh Vũ Tiến Đạt: Trưởng phòng chăm sóc khách hàng</w:t>
      </w:r>
    </w:p>
    <w:p w14:paraId="29FACB7B" w14:textId="0A807B66" w:rsidR="004F469A" w:rsidRPr="00C11FC3" w:rsidRDefault="00DE2709" w:rsidP="0058075C">
      <w:pPr>
        <w:rPr>
          <w:iCs/>
        </w:rPr>
      </w:pPr>
      <w:r>
        <w:rPr>
          <w:iCs/>
        </w:rPr>
        <w:t>Chị Lê Ngọc Lan: Trưởng phòng Maketing</w:t>
      </w:r>
    </w:p>
    <w:p w14:paraId="0EE106C2" w14:textId="2BEB27FD" w:rsidR="00587AEE" w:rsidRDefault="00587AEE" w:rsidP="00587AEE">
      <w:pPr>
        <w:pStyle w:val="u2"/>
      </w:pPr>
      <w:bookmarkStart w:id="5" w:name="_Toc25660383"/>
      <w:r>
        <w:t>Thông tin liên hệ phía công ty</w:t>
      </w:r>
      <w:bookmarkEnd w:id="5"/>
    </w:p>
    <w:p w14:paraId="025AC51D" w14:textId="3057D523" w:rsidR="0058075C" w:rsidRDefault="009C0E9A" w:rsidP="0058075C">
      <w:pPr>
        <w:rPr>
          <w:iCs/>
        </w:rPr>
      </w:pPr>
      <w:r>
        <w:rPr>
          <w:i/>
          <w:iCs/>
        </w:rPr>
        <w:t xml:space="preserve">Giám đốc : </w:t>
      </w:r>
      <w:r w:rsidRPr="009C0E9A">
        <w:rPr>
          <w:iCs/>
        </w:rPr>
        <w:t>Anh Nguyễn Đức Tiến</w:t>
      </w:r>
    </w:p>
    <w:p w14:paraId="349873EF" w14:textId="3FE18651" w:rsidR="00DE2709" w:rsidRDefault="00DE2709" w:rsidP="0058075C">
      <w:pPr>
        <w:rPr>
          <w:iCs/>
        </w:rPr>
      </w:pPr>
      <w:r>
        <w:rPr>
          <w:iCs/>
        </w:rPr>
        <w:t>Trưởng phòng kế toán: Chị Vũ Thùy Dương</w:t>
      </w:r>
    </w:p>
    <w:p w14:paraId="1F1F8EAB" w14:textId="476BF405" w:rsidR="009C0E9A" w:rsidRPr="009C0E9A" w:rsidRDefault="009C0E9A" w:rsidP="0058075C">
      <w:pPr>
        <w:rPr>
          <w:i/>
          <w:iCs/>
        </w:rPr>
      </w:pPr>
      <w:r w:rsidRPr="009C0E9A">
        <w:rPr>
          <w:i/>
          <w:iCs/>
        </w:rPr>
        <w:t xml:space="preserve">Lập trình viên: </w:t>
      </w:r>
    </w:p>
    <w:p w14:paraId="137D3352" w14:textId="1642F54B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Dương Văn Công</w:t>
      </w:r>
    </w:p>
    <w:p w14:paraId="21C8ED74" w14:textId="189168BE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</w:t>
      </w:r>
    </w:p>
    <w:p w14:paraId="1D6C0390" w14:textId="156D7F8D" w:rsidR="009C0E9A" w:rsidRDefault="009C0E9A" w:rsidP="0058075C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</w:t>
      </w:r>
    </w:p>
    <w:p w14:paraId="24C2FF7E" w14:textId="044CA1B9" w:rsidR="009C0E9A" w:rsidRPr="001C04DA" w:rsidRDefault="009C0E9A" w:rsidP="0058075C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</w:t>
      </w:r>
    </w:p>
    <w:p w14:paraId="1E7F1130" w14:textId="3C0E60F1" w:rsidR="00587AEE" w:rsidRDefault="00587AEE" w:rsidP="00587AEE">
      <w:pPr>
        <w:pStyle w:val="u2"/>
      </w:pPr>
      <w:bookmarkStart w:id="6" w:name="_Toc25660384"/>
      <w:r>
        <w:lastRenderedPageBreak/>
        <w:t>Phân chia vai trò của thành viên dự án và khách hàng</w:t>
      </w:r>
      <w:bookmarkEnd w:id="6"/>
    </w:p>
    <w:p w14:paraId="72AD7366" w14:textId="5840B788" w:rsidR="00165B2F" w:rsidRDefault="009C0E9A" w:rsidP="009C0E9A">
      <w:pPr>
        <w:pStyle w:val="u3"/>
      </w:pPr>
      <w:r>
        <w:t>Phía Khách hàng</w:t>
      </w:r>
    </w:p>
    <w:p w14:paraId="5019C41E" w14:textId="31B00307" w:rsidR="004F469A" w:rsidRDefault="009C0E9A" w:rsidP="009C0E9A">
      <w:r>
        <w:t>An</w:t>
      </w:r>
      <w:r w:rsidR="004F469A">
        <w:t>h Nguyễn Thanh Tùng</w:t>
      </w:r>
      <w:r>
        <w:t xml:space="preserve"> ( Giám đốc trung tâm Anh ngữ): đưa ra quyết định kí kết, phê duyệt dự án</w:t>
      </w:r>
    </w:p>
    <w:p w14:paraId="40C77E17" w14:textId="74ABC3FC" w:rsidR="009C0E9A" w:rsidRDefault="009C0E9A" w:rsidP="009C0E9A">
      <w:pPr>
        <w:rPr>
          <w:b/>
        </w:rPr>
      </w:pPr>
      <w:r>
        <w:t>Chị</w:t>
      </w:r>
      <w:r w:rsidR="004F469A">
        <w:t xml:space="preserve"> Lê Hồng Vân</w:t>
      </w:r>
      <w:r>
        <w:t xml:space="preserve"> ( trưởng phòng </w:t>
      </w:r>
      <w:r w:rsidR="004F469A">
        <w:t>tài vụ</w:t>
      </w:r>
      <w:r>
        <w:t xml:space="preserve">) : phụ trách chi phí hợp tác với </w:t>
      </w:r>
      <w:r w:rsidRPr="009C0E9A">
        <w:rPr>
          <w:b/>
        </w:rPr>
        <w:t>10Group</w:t>
      </w:r>
    </w:p>
    <w:p w14:paraId="7C8AA071" w14:textId="0A6DC30D" w:rsidR="004F469A" w:rsidRPr="004F469A" w:rsidRDefault="004F469A" w:rsidP="009C0E9A">
      <w:r>
        <w:t xml:space="preserve">Phòng Chăm sóc khách hàng, phòng Maketting: hỗ trợ cung cấp thông tin cho bên </w:t>
      </w:r>
      <w:r w:rsidRPr="004F469A">
        <w:rPr>
          <w:b/>
        </w:rPr>
        <w:t>10Group</w:t>
      </w:r>
    </w:p>
    <w:p w14:paraId="154B47F8" w14:textId="46D79A21" w:rsidR="009C0E9A" w:rsidRPr="009C0E9A" w:rsidRDefault="009C0E9A" w:rsidP="009C0E9A">
      <w:pPr>
        <w:pStyle w:val="u3"/>
      </w:pPr>
      <w:r>
        <w:t>Phía công ty</w:t>
      </w:r>
    </w:p>
    <w:p w14:paraId="7BD07BE7" w14:textId="52E98415" w:rsidR="00B0583E" w:rsidRDefault="009C0E9A" w:rsidP="00A17A47">
      <w:r>
        <w:t xml:space="preserve">Anh Nguyễn Đức Tiến ( Giám đốc </w:t>
      </w:r>
      <w:r w:rsidRPr="009C0E9A">
        <w:rPr>
          <w:b/>
        </w:rPr>
        <w:t>10Group</w:t>
      </w:r>
      <w:r>
        <w:t>): Quyết định kí kết</w:t>
      </w:r>
      <w:r w:rsidR="004F469A">
        <w:t>, phê duyệt dự án</w:t>
      </w:r>
    </w:p>
    <w:p w14:paraId="460E0D66" w14:textId="1B636F9F" w:rsidR="004F469A" w:rsidRDefault="004F469A" w:rsidP="00A17A47">
      <w:r>
        <w:t>Chị</w:t>
      </w:r>
      <w:r w:rsidR="00DE2709">
        <w:t xml:space="preserve"> Vũ Thùy Dương</w:t>
      </w:r>
      <w:r>
        <w:t xml:space="preserve"> ( Phòng tài vụ) : Thanh toán hợp đồng với phía Trung tâm Anh ngữ Pororo</w:t>
      </w:r>
    </w:p>
    <w:p w14:paraId="34C21450" w14:textId="5C771D08" w:rsidR="004F469A" w:rsidRDefault="004F469A" w:rsidP="00A17A47">
      <w:r>
        <w:t xml:space="preserve">Lập trình viên: </w:t>
      </w:r>
    </w:p>
    <w:p w14:paraId="1892FB6C" w14:textId="13BA336F" w:rsidR="004F469A" w:rsidRDefault="004F469A" w:rsidP="004F469A">
      <w:pPr>
        <w:rPr>
          <w:iCs/>
        </w:rPr>
      </w:pPr>
      <w:r>
        <w:tab/>
      </w:r>
      <w:r>
        <w:tab/>
      </w:r>
      <w:r>
        <w:rPr>
          <w:iCs/>
        </w:rPr>
        <w:t>Dương Văn Công</w:t>
      </w:r>
      <w:r>
        <w:rPr>
          <w:iCs/>
        </w:rPr>
        <w:t>: Khảo sát yêu cầu hệ thống bên phía Pororo</w:t>
      </w:r>
    </w:p>
    <w:p w14:paraId="59C40DF6" w14:textId="414A7E62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Hoa Thị Ánh</w:t>
      </w:r>
      <w:r>
        <w:rPr>
          <w:iCs/>
        </w:rPr>
        <w:t xml:space="preserve"> : Lập trình</w:t>
      </w:r>
    </w:p>
    <w:p w14:paraId="51588B41" w14:textId="41A84FAC" w:rsidR="004F469A" w:rsidRDefault="004F469A" w:rsidP="004F469A">
      <w:pPr>
        <w:rPr>
          <w:iCs/>
        </w:rPr>
      </w:pPr>
      <w:r>
        <w:rPr>
          <w:iCs/>
        </w:rPr>
        <w:tab/>
      </w:r>
      <w:r>
        <w:rPr>
          <w:iCs/>
        </w:rPr>
        <w:tab/>
        <w:t>Bùi Thị Én</w:t>
      </w:r>
      <w:r>
        <w:rPr>
          <w:iCs/>
        </w:rPr>
        <w:t>: Lập trình</w:t>
      </w:r>
    </w:p>
    <w:p w14:paraId="4CE3243D" w14:textId="0108356F" w:rsidR="004F469A" w:rsidRPr="001C04DA" w:rsidRDefault="004F469A" w:rsidP="004F469A">
      <w:pPr>
        <w:rPr>
          <w:i/>
          <w:iCs/>
        </w:rPr>
      </w:pPr>
      <w:r>
        <w:rPr>
          <w:iCs/>
        </w:rPr>
        <w:tab/>
      </w:r>
      <w:r>
        <w:rPr>
          <w:iCs/>
        </w:rPr>
        <w:tab/>
        <w:t>Cao Thị My</w:t>
      </w:r>
      <w:r>
        <w:rPr>
          <w:iCs/>
        </w:rPr>
        <w:t>: Lập trình</w:t>
      </w:r>
    </w:p>
    <w:p w14:paraId="60A1AB06" w14:textId="4ADF9BC9" w:rsidR="004F469A" w:rsidRDefault="004F469A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7" w:name="_Toc25660385"/>
      <w:r>
        <w:t>Khảo sát dự án</w:t>
      </w:r>
      <w:bookmarkEnd w:id="7"/>
    </w:p>
    <w:p w14:paraId="4EFA2D31" w14:textId="49EAA499" w:rsidR="00344D7B" w:rsidRDefault="00344D7B" w:rsidP="00A9178E">
      <w:pPr>
        <w:pStyle w:val="u2"/>
      </w:pPr>
      <w:bookmarkStart w:id="8" w:name="_Toc25660386"/>
      <w:r>
        <w:t>Yêu cầu khách hàng</w:t>
      </w:r>
      <w:bookmarkEnd w:id="8"/>
    </w:p>
    <w:p w14:paraId="49B94CE2" w14:textId="77777777" w:rsidR="00DE2709" w:rsidRPr="00DE2709" w:rsidRDefault="00DE2709" w:rsidP="00DE2709">
      <w:bookmarkStart w:id="9" w:name="_GoBack"/>
      <w:bookmarkEnd w:id="9"/>
    </w:p>
    <w:p w14:paraId="0D2D6649" w14:textId="09141E27" w:rsidR="00947316" w:rsidRDefault="00947316" w:rsidP="00A9178E">
      <w:pPr>
        <w:pStyle w:val="u2"/>
      </w:pPr>
      <w:bookmarkStart w:id="10" w:name="_Toc25660387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10"/>
    </w:p>
    <w:p w14:paraId="7188314F" w14:textId="6CABACFC" w:rsidR="00947316" w:rsidRDefault="00947316" w:rsidP="00A9178E">
      <w:pPr>
        <w:pStyle w:val="u2"/>
      </w:pPr>
      <w:bookmarkStart w:id="11" w:name="_Toc25660388"/>
      <w:r>
        <w:t>Mô hình hoạt động dự kiến sau khi áp dụng sản phẩm mới</w:t>
      </w:r>
      <w:bookmarkEnd w:id="11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r>
        <w:t>Phạm vi</w:t>
      </w:r>
      <w:r w:rsidR="00DD00D8">
        <w:t xml:space="preserve"> dự án</w:t>
      </w:r>
      <w:bookmarkEnd w:id="12"/>
    </w:p>
    <w:p w14:paraId="51906836" w14:textId="543D8E3B" w:rsidR="00802E21" w:rsidRDefault="00802E21" w:rsidP="00F16A81">
      <w:pPr>
        <w:pStyle w:val="u1"/>
      </w:pPr>
      <w:bookmarkStart w:id="13" w:name="_Toc2566039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u1"/>
      </w:pPr>
      <w:bookmarkStart w:id="14" w:name="_Toc25660391"/>
      <w:r>
        <w:t>Ước lượng</w:t>
      </w:r>
      <w:r w:rsidR="0011003A">
        <w:t xml:space="preserve"> chung</w:t>
      </w:r>
      <w:bookmarkEnd w:id="14"/>
    </w:p>
    <w:p w14:paraId="486E4519" w14:textId="6B9C9826" w:rsidR="00464FA9" w:rsidRDefault="00464FA9" w:rsidP="00E31DB9">
      <w:pPr>
        <w:pStyle w:val="u2"/>
      </w:pPr>
      <w:bookmarkStart w:id="15" w:name="_Toc25660392"/>
      <w:r>
        <w:t>Ước lượng tính năng</w:t>
      </w:r>
      <w:bookmarkEnd w:id="15"/>
    </w:p>
    <w:p w14:paraId="7185C969" w14:textId="6174B834" w:rsidR="00451DC3" w:rsidRDefault="00451DC3" w:rsidP="00451DC3">
      <w:pPr>
        <w:rPr>
          <w:i/>
          <w:iCs/>
        </w:rPr>
      </w:pPr>
      <w:r>
        <w:rPr>
          <w:i/>
          <w:iCs/>
        </w:rPr>
        <w:t>Nêu khoảng 5 tính năng</w:t>
      </w:r>
    </w:p>
    <w:p w14:paraId="7BAAB606" w14:textId="77777777" w:rsidR="00B34199" w:rsidRDefault="00B34199" w:rsidP="00B34199">
      <w:pPr>
        <w:pStyle w:val="u2"/>
      </w:pPr>
      <w:bookmarkStart w:id="16" w:name="_Toc25660393"/>
      <w:r>
        <w:lastRenderedPageBreak/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r>
        <w:rPr>
          <w:i/>
          <w:iCs/>
        </w:rPr>
        <w:t>Vẽ WBS cho khoảng 5 tính năng nói trên</w:t>
      </w:r>
    </w:p>
    <w:p w14:paraId="2DEDCC89" w14:textId="0762FFC5" w:rsidR="00AD72E3" w:rsidRPr="00AD72E3" w:rsidRDefault="00AD72E3" w:rsidP="00B34199">
      <w:pPr>
        <w:rPr>
          <w:i/>
          <w:iCs/>
        </w:rPr>
      </w:pPr>
      <w:r w:rsidRPr="00AD72E3">
        <w:rPr>
          <w:i/>
          <w:iCs/>
        </w:rPr>
        <w:t>Phải quan tâm tới deadline mà kh</w:t>
      </w:r>
      <w:r>
        <w:rPr>
          <w:i/>
          <w:iCs/>
        </w:rPr>
        <w:t>ách hàng yêu cầu, và chỉ nên sử dụng tầm 90% thời gian</w:t>
      </w:r>
      <w:r w:rsidR="008E766C">
        <w:rPr>
          <w:i/>
          <w:iCs/>
        </w:rPr>
        <w:t>.</w:t>
      </w:r>
      <w:r w:rsidR="00572F5B">
        <w:rPr>
          <w:i/>
          <w:iCs/>
        </w:rPr>
        <w:t xml:space="preserve"> 10% còn lại là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r>
        <w:t>Ước lượng thời gian</w:t>
      </w:r>
      <w:bookmarkEnd w:id="17"/>
    </w:p>
    <w:p w14:paraId="4CAA1D6E" w14:textId="4D0F048F" w:rsidR="00612FB1" w:rsidRPr="00451DC3" w:rsidRDefault="00612FB1" w:rsidP="00612FB1">
      <w:pPr>
        <w:rPr>
          <w:i/>
          <w:iCs/>
        </w:rPr>
      </w:pPr>
      <w:r>
        <w:rPr>
          <w:i/>
          <w:iCs/>
        </w:rPr>
        <w:t>Từ WBS</w:t>
      </w:r>
      <w:r w:rsidR="00572F5B">
        <w:rPr>
          <w:i/>
          <w:iCs/>
        </w:rPr>
        <w:t xml:space="preserve"> x</w:t>
      </w:r>
      <w:r>
        <w:rPr>
          <w:i/>
          <w:iCs/>
        </w:rPr>
        <w:t>ác định đường găng và c</w:t>
      </w:r>
      <w:r w:rsidR="00572F5B">
        <w:rPr>
          <w:i/>
          <w:iCs/>
        </w:rPr>
        <w:t>ho biết thời gian cần thiết để làm dự án</w:t>
      </w:r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r>
        <w:t>Ước lượng rủi ro</w:t>
      </w:r>
      <w:bookmarkEnd w:id="18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r>
        <w:t>Ước lượng giá thành</w:t>
      </w:r>
      <w:bookmarkEnd w:id="19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u1"/>
      </w:pPr>
      <w:bookmarkStart w:id="20" w:name="_Toc25660397"/>
      <w:r>
        <w:t>Ước lượng chất lượng</w:t>
      </w:r>
      <w:bookmarkEnd w:id="20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r>
        <w:t>Phân tích thiết kế</w:t>
      </w:r>
      <w:bookmarkEnd w:id="21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r w:rsidRPr="003F1120">
        <w:rPr>
          <w:lang w:eastAsia="en-US" w:bidi="ar-SA"/>
        </w:rPr>
        <w:t>Mô hình tích hợp phần cứng/phần mềm</w:t>
      </w:r>
      <w:bookmarkEnd w:id="22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r w:rsidRPr="003F1120">
        <w:rPr>
          <w:lang w:eastAsia="en-US" w:bidi="ar-SA"/>
        </w:rPr>
        <w:t>Giao diện</w:t>
      </w:r>
      <w:bookmarkEnd w:id="23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r w:rsidRPr="003F1120">
        <w:rPr>
          <w:lang w:eastAsia="en-US" w:bidi="ar-SA"/>
        </w:rPr>
        <w:t>Cơ sở dữ liệu</w:t>
      </w:r>
      <w:bookmarkEnd w:id="24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r w:rsidRPr="003F1120">
        <w:rPr>
          <w:lang w:eastAsia="en-US" w:bidi="ar-SA"/>
        </w:rPr>
        <w:t>Mạng</w:t>
      </w:r>
      <w:bookmarkEnd w:id="25"/>
    </w:p>
    <w:p w14:paraId="732EE1EB" w14:textId="4D6340C4" w:rsidR="009D290A" w:rsidRDefault="009D290A" w:rsidP="005E2D65">
      <w:pPr>
        <w:pStyle w:val="u1"/>
      </w:pPr>
      <w:bookmarkStart w:id="26" w:name="_Toc25660403"/>
      <w:r>
        <w:t>Giám sát dự án</w:t>
      </w:r>
      <w:bookmarkEnd w:id="26"/>
    </w:p>
    <w:p w14:paraId="36610AD8" w14:textId="10D1CC69" w:rsidR="00F45E06" w:rsidRDefault="00F45E06" w:rsidP="00F45E06">
      <w:pPr>
        <w:pStyle w:val="u2"/>
      </w:pPr>
      <w:bookmarkStart w:id="27" w:name="_Toc25660404"/>
      <w:r>
        <w:t>Trả lời câu hỏi</w:t>
      </w:r>
      <w:bookmarkEnd w:id="27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r w:rsidRPr="003A3FFF">
        <w:t>Khách hàng yêu cầu</w:t>
      </w:r>
      <w:r w:rsidR="00BD4022" w:rsidRPr="003A3FFF">
        <w:t xml:space="preserve">: </w:t>
      </w:r>
      <w:r w:rsidR="005A4994" w:rsidRPr="003A3FFF">
        <w:t>“</w:t>
      </w:r>
      <w:r w:rsidRPr="003A3FFF">
        <w:t>C</w:t>
      </w:r>
      <w:r>
        <w:t>ần có người</w:t>
      </w:r>
      <w:r w:rsidRPr="003A3FFF">
        <w:t xml:space="preserve"> l</w:t>
      </w:r>
      <w:r>
        <w:t>àm việc trực tiếp ở công ty chúng tôi để tiện trao đổi và sửa lỗi?”.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</w:t>
      </w:r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lastRenderedPageBreak/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>
        <w:t>Oh</w:t>
      </w:r>
      <w:r w:rsidR="00954A4A">
        <w:t xml:space="preserve">. Xếp chúng tôi sử dụng máy tính cài hệ điều hành </w:t>
      </w:r>
      <w:r w:rsidR="00915C78">
        <w:t>Windows 95 cơ</w:t>
      </w:r>
      <w:r w:rsidR="00D82BE2">
        <w:t>.</w:t>
      </w:r>
      <w:r w:rsidR="00915C78">
        <w:t xml:space="preserve"> Liệu phần mềm này </w:t>
      </w:r>
      <w:r w:rsidR="004C71FA">
        <w:t>phải chạy được đấy nhé</w:t>
      </w:r>
      <w:r w:rsidR="00DB2EB7">
        <w:t>. Ông mới là người duyệt cái này đấy</w:t>
      </w:r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r w:rsidRPr="003A3FFF">
        <w:t>Khách hàng yêu cầu: “</w:t>
      </w:r>
      <w:r w:rsidR="00853CD0">
        <w:t>Dự án phát triển phần mềm này giá 100 triệu. Giá này c</w:t>
      </w:r>
      <w:r w:rsidR="009A592B">
        <w:t xml:space="preserve">ó </w:t>
      </w:r>
      <w:r w:rsidR="00AA7A9A">
        <w:t xml:space="preserve">bao gồm </w:t>
      </w:r>
      <w:r w:rsidR="009A592B">
        <w:t xml:space="preserve">VAT hay không nhỉ? </w:t>
      </w:r>
      <w:r w:rsidR="00AA7A9A">
        <w:t>Giá cụ thể cho tình huống có VAT và không VAT là bao nhiêu?”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>Nhóm quản lý sẽ trả lời thế nào: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r>
        <w:t>Đóng dự án</w:t>
      </w:r>
      <w:bookmarkEnd w:id="28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u2"/>
      </w:pPr>
      <w:bookmarkStart w:id="29" w:name="_Toc25660406"/>
      <w:r>
        <w:t>Quản lý mã nguồn</w:t>
      </w:r>
      <w:bookmarkEnd w:id="29"/>
    </w:p>
    <w:p w14:paraId="727D6E3F" w14:textId="634AB685" w:rsidR="00D1020B" w:rsidRDefault="00D1020B" w:rsidP="005E2D65">
      <w:r>
        <w:t>Dựa trên các biểu đồ của Git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u2"/>
      </w:pPr>
      <w:bookmarkStart w:id="30" w:name="_Toc25660407"/>
      <w:r>
        <w:t>Quản lý công việc</w:t>
      </w:r>
      <w:bookmarkEnd w:id="30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r>
        <w:rPr>
          <w:lang w:eastAsia="en-US" w:bidi="ar-SA"/>
        </w:rPr>
        <w:t>Danh mục tài liệu liên quan</w:t>
      </w:r>
      <w:bookmarkEnd w:id="31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1F76E" w14:textId="77777777" w:rsidR="00E26447" w:rsidRDefault="00E26447">
      <w:r>
        <w:separator/>
      </w:r>
    </w:p>
    <w:p w14:paraId="714E233B" w14:textId="77777777" w:rsidR="00E26447" w:rsidRDefault="00E26447"/>
  </w:endnote>
  <w:endnote w:type="continuationSeparator" w:id="0">
    <w:p w14:paraId="7023D7EE" w14:textId="77777777" w:rsidR="00E26447" w:rsidRDefault="00E26447">
      <w:r>
        <w:continuationSeparator/>
      </w:r>
    </w:p>
    <w:p w14:paraId="2A1FC97C" w14:textId="77777777" w:rsidR="00E26447" w:rsidRDefault="00E264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DC34E" w14:textId="77777777" w:rsidR="00E26447" w:rsidRDefault="00E26447">
      <w:r>
        <w:separator/>
      </w:r>
    </w:p>
    <w:p w14:paraId="5E0A67C4" w14:textId="77777777" w:rsidR="00E26447" w:rsidRDefault="00E26447"/>
  </w:footnote>
  <w:footnote w:type="continuationSeparator" w:id="0">
    <w:p w14:paraId="1F807896" w14:textId="77777777" w:rsidR="00E26447" w:rsidRDefault="00E26447">
      <w:r>
        <w:continuationSeparator/>
      </w:r>
    </w:p>
    <w:p w14:paraId="1E9EDB53" w14:textId="77777777" w:rsidR="00E26447" w:rsidRDefault="00E264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98C3859"/>
    <w:multiLevelType w:val="hybridMultilevel"/>
    <w:tmpl w:val="DBDE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1C0907"/>
    <w:multiLevelType w:val="hybridMultilevel"/>
    <w:tmpl w:val="F7E4906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0"/>
  </w:num>
  <w:num w:numId="21">
    <w:abstractNumId w:val="39"/>
  </w:num>
  <w:num w:numId="22">
    <w:abstractNumId w:val="21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3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469A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04D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0E9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18E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1FC3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709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26447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0A5C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husteduvn.onmicrosoft.com/en/Home/Planner/#/plantaskboard?groupId=654a7652-ed2b-4b29-a4e2-66b88405e0ab&amp;planId=7N8Ntru220CQhmqrGgy5Z8kAAor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oaanh97/QuanTriDuA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62B91-459D-4002-BAC8-FC0A5566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1043</Words>
  <Characters>5951</Characters>
  <Application>Microsoft Office Word</Application>
  <DocSecurity>0</DocSecurity>
  <Lines>49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6981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My Cao</cp:lastModifiedBy>
  <cp:revision>2</cp:revision>
  <cp:lastPrinted>2008-03-13T11:02:00Z</cp:lastPrinted>
  <dcterms:created xsi:type="dcterms:W3CDTF">2019-12-15T11:33:00Z</dcterms:created>
  <dcterms:modified xsi:type="dcterms:W3CDTF">2019-12-15T11:33:00Z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